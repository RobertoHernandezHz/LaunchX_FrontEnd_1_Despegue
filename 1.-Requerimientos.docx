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4F4E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5700BCC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76816E3E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E6F3842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BCE2001" w14:textId="77777777" w:rsidR="00081538" w:rsidRPr="00617FBD" w:rsidRDefault="002048D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DAEB302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2163C41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A124BFF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AFA734B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525CF3F" w14:textId="77777777" w:rsidR="00D2312D" w:rsidRPr="008C2396" w:rsidRDefault="002048DB" w:rsidP="00D2312D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68C9D44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0B7A43CD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C87B9F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DF5C57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8A561F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AB09C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A21B9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509279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B411E2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C2F9F6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A022FD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0F14E3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451DC5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37D9E1C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5278917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8C306EE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CEDAE8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54E4C1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CAB5CC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6AD34F7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DD5CA1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DB780F9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3DB7A0B" w14:textId="77777777" w:rsidR="006E33C2" w:rsidRPr="008C2396" w:rsidRDefault="006E33C2" w:rsidP="0050044E">
      <w:pPr>
        <w:pStyle w:val="Heading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25E5CA92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5B11211C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B98FCF5" w14:textId="77777777" w:rsidR="003F51CC" w:rsidRPr="008C2396" w:rsidRDefault="003F51CC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72D2C81" w14:textId="348A92FC" w:rsidR="003F51CC" w:rsidRPr="008C2396" w:rsidRDefault="008D4C4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0313972A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B301D9E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FED0633" w14:textId="485EFB49" w:rsidR="006E33C2" w:rsidRPr="008C2396" w:rsidRDefault="008D4C4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Control-Seguimiento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6E33C2" w:rsidRPr="008C2396" w14:paraId="1856770F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19AE86C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ED3399F" w14:textId="5F4FF50F" w:rsidR="006E33C2" w:rsidRPr="008C2396" w:rsidRDefault="008D4C4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06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03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4E34FFF6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48223C5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47095F0" w14:textId="7E4CF1C9" w:rsidR="006E33C2" w:rsidRPr="008C2396" w:rsidRDefault="008D4C4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Roberto Hernandez</w:t>
            </w:r>
          </w:p>
        </w:tc>
      </w:tr>
      <w:tr w:rsidR="00DB73D5" w:rsidRPr="008C2396" w14:paraId="6F82B373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624C702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977AF09" w14:textId="4FD01C0D" w:rsidR="006E33C2" w:rsidRPr="008C2396" w:rsidRDefault="008D4C4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de Abogados -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6E33C2" w:rsidRPr="008C2396" w14:paraId="125DD788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042B320D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82BC629" w14:textId="45A842D0" w:rsidR="006E33C2" w:rsidRPr="008C2396" w:rsidRDefault="008D4C4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Roberto Hernandez</w:t>
            </w:r>
          </w:p>
        </w:tc>
      </w:tr>
    </w:tbl>
    <w:p w14:paraId="35223E92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DC7296C" w14:textId="77777777" w:rsidR="0057111E" w:rsidRPr="008C2396" w:rsidRDefault="00AC1665" w:rsidP="0050044E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5C8D11E3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72E91866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2AF422D5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5AAAC3DE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7359E4C8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1763ED75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12530E9A" w14:textId="2DCD9A22" w:rsidR="000D458D" w:rsidRPr="008C2396" w:rsidRDefault="00A27098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necesita generar un formato para llevar el control de los casos de nuestros clientes, generándoles cuenta, preparándolos para realizar el pago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correspondiente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así como dar acceso para que se de seguimiento a sus casos con el fin de tener mejor eficiencia en la comunicación con nuestros clientes</w:t>
            </w:r>
          </w:p>
        </w:tc>
      </w:tr>
      <w:tr w:rsidR="00554294" w:rsidRPr="008C2396" w14:paraId="6C26A745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6F996E3A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74E970C7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061E96B0" w14:textId="77777777" w:rsidR="00554294" w:rsidRDefault="00A27098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generara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un Sitio Web amigable para el cliente para que realice el llenado de sus datos personales</w:t>
            </w:r>
          </w:p>
          <w:p w14:paraId="39F10586" w14:textId="77777777" w:rsidR="00A27098" w:rsidRDefault="00A27098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generado el usuario se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disparara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la ficha de pago para que sea cubierta por el cliente</w:t>
            </w:r>
          </w:p>
          <w:p w14:paraId="24617827" w14:textId="615C8D04" w:rsidR="0034540A" w:rsidRDefault="00A27098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Cuando se haya generado el perfil del cliente, este tendrá la posibilidad de acceder para validar el avance del caso que lleva el despacho de abogados</w:t>
            </w:r>
            <w:r w:rsidR="0034540A">
              <w:rPr>
                <w:rFonts w:ascii="Arial" w:hAnsi="Arial" w:cs="Arial"/>
                <w:color w:val="A6A6A6"/>
                <w:sz w:val="22"/>
                <w:szCs w:val="22"/>
              </w:rPr>
              <w:t xml:space="preserve"> desde cualquier dispositivo, así mismo se estarán recibiendo notificaciones sobre las actualizaciones realizadas al caso</w:t>
            </w:r>
          </w:p>
          <w:p w14:paraId="41A8AB56" w14:textId="77777777" w:rsidR="0034540A" w:rsidRDefault="0034540A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EC9CB4C" w14:textId="670CE833" w:rsidR="00A27098" w:rsidRDefault="00A27098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 los datos llenados acerca del caso, se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liberara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un Word prellenado con la información del cliente para que se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de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seguimiento el abogado que lleve el caso </w:t>
            </w:r>
          </w:p>
          <w:p w14:paraId="005F0177" w14:textId="369AADDE" w:rsidR="00A27098" w:rsidRDefault="00A27098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 otra vista se podrá llevar el registro de los pagos realizados por los diferentes clientes</w:t>
            </w:r>
          </w:p>
          <w:p w14:paraId="0DE0A115" w14:textId="77777777" w:rsidR="00A27098" w:rsidRDefault="00A27098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Los abogados tendrán acceso para realizar las actualizaciones pertinentes</w:t>
            </w:r>
          </w:p>
          <w:p w14:paraId="21EBFA2E" w14:textId="111280B7" w:rsidR="00A27098" w:rsidRPr="008C2396" w:rsidRDefault="00A27098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682C318" w14:textId="77777777" w:rsidR="008C2396" w:rsidRDefault="008C2396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183201F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7E742C23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9CE239D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4392344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1F0AAA64" w14:textId="309D7EBD" w:rsidR="007650F9" w:rsidRPr="008C2396" w:rsidRDefault="00E45C7F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34540A">
        <w:rPr>
          <w:rFonts w:ascii="Arial" w:hAnsi="Arial" w:cs="Arial"/>
          <w:b/>
          <w:bCs/>
          <w:sz w:val="22"/>
          <w:szCs w:val="22"/>
        </w:rPr>
        <w:t>Roberto Hernandez</w:t>
      </w:r>
    </w:p>
    <w:p w14:paraId="77378B20" w14:textId="77777777" w:rsidR="00CF1DBE" w:rsidRPr="008C2396" w:rsidRDefault="00115130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28E151CC" w14:textId="77777777" w:rsidR="00775673" w:rsidRPr="008C2396" w:rsidRDefault="00775673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70BCCA8" w14:textId="77777777" w:rsidR="00933F02" w:rsidRPr="008C2396" w:rsidRDefault="00C758C6" w:rsidP="0050044E">
      <w:pPr>
        <w:pStyle w:val="Heading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4AB74929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5D348EA5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47E7498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24BEF18" w14:textId="0E7D0619" w:rsidR="00752596" w:rsidRPr="008C2396" w:rsidRDefault="0034540A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09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03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26203992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D4D6550" w14:textId="3876A875" w:rsidR="00752596" w:rsidRPr="008C2396" w:rsidRDefault="0034540A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24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03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79830667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4512EF3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11CB07D8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34C6AF2F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53B5F7D" w14:textId="307FD2D5" w:rsidR="00E442EC" w:rsidRPr="008C2396" w:rsidRDefault="003313D8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A87B02"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6CCA8324" wp14:editId="5CEDF93F">
                  <wp:extent cx="5610225" cy="248602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48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40B54112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4F89D3F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3ADC04AC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48E1873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A4C9D23" w14:textId="70C38BFA" w:rsidR="00B36D46" w:rsidRPr="008C2396" w:rsidRDefault="00A87B02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 este requerimiento se tendrá control desde los casos asignados a los diferentes abogados, los pagos realizados por cada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cliente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así como el acceso directo de cada cliente para verificar el status de sus respectivos casos</w:t>
            </w:r>
          </w:p>
          <w:p w14:paraId="48352BBE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42673FD0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5ABFC80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83F03AE" w14:textId="77777777" w:rsidR="006962B9" w:rsidRDefault="00A87B02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Personal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  <w:p w14:paraId="165837B7" w14:textId="77777777" w:rsidR="00A87B02" w:rsidRDefault="00A87B02" w:rsidP="00A87B02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Tendrá acceso como abogado para visualizar casos y realizar actualizaciones sobre esto</w:t>
            </w:r>
          </w:p>
          <w:p w14:paraId="576014EB" w14:textId="77777777" w:rsidR="00A87B02" w:rsidRDefault="00A87B02" w:rsidP="00A87B02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Staff tendrá libre acceso a detalle de ingresos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económicos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así como los diferentes casos</w:t>
            </w:r>
          </w:p>
          <w:p w14:paraId="0CD3FE04" w14:textId="77777777" w:rsidR="00A87B02" w:rsidRDefault="00A87B02" w:rsidP="00A87B02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Clientes</w:t>
            </w:r>
          </w:p>
          <w:p w14:paraId="52026EF3" w14:textId="0B0148F0" w:rsidR="00A87B02" w:rsidRPr="008C2396" w:rsidRDefault="00A87B02" w:rsidP="00A87B02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Permitirá visualizar la información actualizada de sus casos por parte de nuestros abogados, los cuales sean enviados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via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mensaje en su dispositivo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movil</w:t>
            </w:r>
            <w:proofErr w:type="spellEnd"/>
          </w:p>
        </w:tc>
      </w:tr>
      <w:tr w:rsidR="00D51922" w:rsidRPr="008C2396" w14:paraId="10FA9D99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E07D8BF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E12C41E" w14:textId="2293AFFD" w:rsidR="00D51922" w:rsidRPr="008C2396" w:rsidRDefault="00A87B02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Principalmente registros de seguridad, realizar la correcta diferenciación de los perfiles que tendrán acceso o deben tener para los diferentes usuarios, así como información sensible la cual solo debe de ser visualizada por la persona interesada</w:t>
            </w:r>
          </w:p>
        </w:tc>
      </w:tr>
      <w:tr w:rsidR="006962B9" w:rsidRPr="008C2396" w14:paraId="5F61E302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97CC33B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85"/>
              <w:gridCol w:w="4172"/>
            </w:tblGrid>
            <w:tr w:rsidR="00A87B02" w:rsidRPr="008C2396" w14:paraId="4D0449C3" w14:textId="77777777" w:rsidTr="00287554">
              <w:tc>
                <w:tcPr>
                  <w:tcW w:w="0" w:type="auto"/>
                  <w:shd w:val="clear" w:color="auto" w:fill="A6A6A6"/>
                </w:tcPr>
                <w:p w14:paraId="425AA7A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2ADF211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A87B02" w:rsidRPr="008C2396" w14:paraId="3974B659" w14:textId="77777777" w:rsidTr="00287554">
              <w:tc>
                <w:tcPr>
                  <w:tcW w:w="0" w:type="auto"/>
                  <w:shd w:val="clear" w:color="auto" w:fill="auto"/>
                </w:tcPr>
                <w:p w14:paraId="388EADB5" w14:textId="0294FC52" w:rsidR="00F0451E" w:rsidRPr="008C2396" w:rsidRDefault="00A87B02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Developer</w:t>
                  </w:r>
                  <w:proofErr w:type="spellEnd"/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/ Roberto Hernandez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4AAD9DC" w14:textId="32D18113" w:rsidR="00311F0C" w:rsidRPr="008C2396" w:rsidRDefault="00A87B02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Dara seguimiento a cada uno de los puntos procesos y desarrollo de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los mismos</w:t>
                  </w:r>
                  <w:proofErr w:type="gramEnd"/>
                </w:p>
              </w:tc>
            </w:tr>
            <w:tr w:rsidR="00A87B02" w:rsidRPr="008C2396" w14:paraId="5C76FF95" w14:textId="77777777" w:rsidTr="00287554">
              <w:tc>
                <w:tcPr>
                  <w:tcW w:w="0" w:type="auto"/>
                  <w:shd w:val="clear" w:color="auto" w:fill="auto"/>
                </w:tcPr>
                <w:p w14:paraId="4D843D9D" w14:textId="626B5C2F" w:rsidR="00F0451E" w:rsidRPr="008C2396" w:rsidRDefault="00A87B02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A87B02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Abogabot</w:t>
                  </w:r>
                  <w:proofErr w:type="spellEnd"/>
                  <w:r w:rsidRPr="00A87B02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– Personal asignado por el despacho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53C7C3C" w14:textId="49B7D4CA" w:rsidR="00F0451E" w:rsidRPr="008C2396" w:rsidRDefault="00A87B02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Nos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compartira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su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VoBo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una vez finalizado el desarrollo</w:t>
                  </w:r>
                </w:p>
              </w:tc>
            </w:tr>
            <w:tr w:rsidR="00A87B02" w:rsidRPr="008C2396" w14:paraId="17E0E16B" w14:textId="77777777" w:rsidTr="00287554">
              <w:tc>
                <w:tcPr>
                  <w:tcW w:w="0" w:type="auto"/>
                  <w:shd w:val="clear" w:color="auto" w:fill="auto"/>
                </w:tcPr>
                <w:p w14:paraId="5C37E5A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771E81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9348869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77D63097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494EACC7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A471B18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4E74887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3AC44AEE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6F1310FB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97F5E6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36555A94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80AC59" w14:textId="62ACE049" w:rsidR="00F1592D" w:rsidRPr="008C2396" w:rsidRDefault="00854E94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A6077DE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E37FED" w14:textId="3F939038" w:rsidR="00EB3B75" w:rsidRPr="008C2396" w:rsidRDefault="00854E94" w:rsidP="00EB3B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6FAF7FBC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8ED25E5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77B5B37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266FCC8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3FC808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8DB052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45622BE5" w14:textId="3D73013B" w:rsidR="00406976" w:rsidRPr="00D1764B" w:rsidRDefault="00854E94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Marcar8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623AD1E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0593390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7BFE83A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6E0E530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694CD0D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58B2F8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7AB5D0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41BDF1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C49FBC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D4DB2C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8D044D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5077150D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CD3BAE6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1B5FB4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D766243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A45B0A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69455909" w14:textId="3330528D" w:rsidR="00406976" w:rsidRPr="00D1764B" w:rsidRDefault="00854E94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2475964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4E12B367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E794432" w14:textId="77777777" w:rsidR="00406976" w:rsidRPr="00D1764B" w:rsidRDefault="00406976" w:rsidP="005B1D0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4D39FA7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444AB24C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00A6EC3F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EC1F02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127A62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91EB15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9859C5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5CBE6B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A5FA36C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20D3A0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605B969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36F61A8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3020A8C" w14:textId="5FDBAA76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proofErr w:type="gramStart"/>
            <w:r w:rsidR="00854E94">
              <w:rPr>
                <w:rFonts w:ascii="Arial" w:hAnsi="Arial" w:cs="Arial"/>
                <w:sz w:val="22"/>
                <w:szCs w:val="22"/>
              </w:rPr>
              <w:t>X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34AE0B9B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14001BD8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67A7E854" w14:textId="77777777" w:rsidTr="0031230D">
        <w:tc>
          <w:tcPr>
            <w:tcW w:w="4112" w:type="dxa"/>
            <w:shd w:val="clear" w:color="auto" w:fill="A6A6A6"/>
          </w:tcPr>
          <w:p w14:paraId="6338DB79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7489F08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809A2DD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4B9D187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6EAC8C22" w14:textId="77777777" w:rsidTr="0031230D">
        <w:tc>
          <w:tcPr>
            <w:tcW w:w="4112" w:type="dxa"/>
            <w:shd w:val="clear" w:color="auto" w:fill="auto"/>
          </w:tcPr>
          <w:p w14:paraId="2F88D8E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FF4D49B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E8CFFDF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240E56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D66717B" w14:textId="77777777" w:rsidTr="0031230D">
        <w:tc>
          <w:tcPr>
            <w:tcW w:w="4112" w:type="dxa"/>
            <w:shd w:val="clear" w:color="auto" w:fill="auto"/>
          </w:tcPr>
          <w:p w14:paraId="6C88E2A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A6BBC2A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21E8A92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8B6F1C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A745B1F" w14:textId="77777777" w:rsidTr="0031230D">
        <w:tc>
          <w:tcPr>
            <w:tcW w:w="4112" w:type="dxa"/>
            <w:shd w:val="clear" w:color="auto" w:fill="auto"/>
          </w:tcPr>
          <w:p w14:paraId="1E1C3DC6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7A905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50081BF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F7E46F1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4D45445" w14:textId="77777777" w:rsidTr="0031230D">
        <w:tc>
          <w:tcPr>
            <w:tcW w:w="4112" w:type="dxa"/>
            <w:shd w:val="clear" w:color="auto" w:fill="auto"/>
          </w:tcPr>
          <w:p w14:paraId="0CD8B0B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000515E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73E6AC6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0930FDD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5E53B72" w14:textId="77777777" w:rsidTr="0031230D">
        <w:tc>
          <w:tcPr>
            <w:tcW w:w="4112" w:type="dxa"/>
            <w:shd w:val="clear" w:color="auto" w:fill="auto"/>
          </w:tcPr>
          <w:p w14:paraId="10B1C3BF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EAF206D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F7BA54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57F762B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7AC7009" w14:textId="77777777" w:rsidTr="0031230D">
        <w:tc>
          <w:tcPr>
            <w:tcW w:w="4112" w:type="dxa"/>
            <w:shd w:val="clear" w:color="auto" w:fill="auto"/>
          </w:tcPr>
          <w:p w14:paraId="36264694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56E5E26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61ED576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7EFDAE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D52C6A3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7B9B2BFC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483"/>
        <w:gridCol w:w="490"/>
        <w:gridCol w:w="1389"/>
        <w:gridCol w:w="1460"/>
        <w:gridCol w:w="126"/>
        <w:gridCol w:w="1318"/>
        <w:gridCol w:w="1318"/>
        <w:gridCol w:w="383"/>
        <w:gridCol w:w="2022"/>
      </w:tblGrid>
      <w:tr w:rsidR="000E42E9" w:rsidRPr="008C2396" w14:paraId="2F7D0B7E" w14:textId="77777777" w:rsidTr="003E725C">
        <w:trPr>
          <w:trHeight w:val="182"/>
        </w:trPr>
        <w:tc>
          <w:tcPr>
            <w:tcW w:w="2436" w:type="dxa"/>
            <w:gridSpan w:val="3"/>
            <w:shd w:val="clear" w:color="auto" w:fill="A50021"/>
            <w:vAlign w:val="center"/>
          </w:tcPr>
          <w:p w14:paraId="0AF35B69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849" w:type="dxa"/>
            <w:gridSpan w:val="2"/>
            <w:shd w:val="clear" w:color="auto" w:fill="FFFFFF"/>
            <w:vAlign w:val="center"/>
          </w:tcPr>
          <w:p w14:paraId="35067E2C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45" w:type="dxa"/>
            <w:gridSpan w:val="4"/>
            <w:shd w:val="clear" w:color="auto" w:fill="A50021"/>
            <w:vAlign w:val="center"/>
          </w:tcPr>
          <w:p w14:paraId="55232C35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022" w:type="dxa"/>
            <w:shd w:val="clear" w:color="auto" w:fill="FFFFFF"/>
            <w:vAlign w:val="center"/>
          </w:tcPr>
          <w:p w14:paraId="4163DF5F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760860C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B2E9B4A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23B8DD0C" w14:textId="77777777" w:rsidTr="003E725C">
        <w:trPr>
          <w:trHeight w:val="226"/>
        </w:trPr>
        <w:tc>
          <w:tcPr>
            <w:tcW w:w="463" w:type="dxa"/>
            <w:shd w:val="clear" w:color="auto" w:fill="A6A6A6"/>
          </w:tcPr>
          <w:p w14:paraId="3A7514D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483" w:type="dxa"/>
            <w:shd w:val="clear" w:color="auto" w:fill="A6A6A6"/>
          </w:tcPr>
          <w:p w14:paraId="38AD93FC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879" w:type="dxa"/>
            <w:gridSpan w:val="2"/>
            <w:shd w:val="clear" w:color="auto" w:fill="A6A6A6"/>
          </w:tcPr>
          <w:p w14:paraId="76130B8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53AD2F5A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318" w:type="dxa"/>
            <w:shd w:val="clear" w:color="auto" w:fill="A6A6A6"/>
          </w:tcPr>
          <w:p w14:paraId="35FE614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14:paraId="7AE74CA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405" w:type="dxa"/>
            <w:gridSpan w:val="2"/>
            <w:shd w:val="clear" w:color="auto" w:fill="A6A6A6"/>
          </w:tcPr>
          <w:p w14:paraId="16750E7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70E7240C" w14:textId="77777777" w:rsidTr="003E72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604EBD5" w14:textId="773FD009" w:rsidR="001E1737" w:rsidRPr="008C2396" w:rsidRDefault="00393C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483" w:type="dxa"/>
            <w:shd w:val="clear" w:color="auto" w:fill="FFFFFF"/>
            <w:vAlign w:val="center"/>
          </w:tcPr>
          <w:p w14:paraId="05D7EF06" w14:textId="7DAB9EE8" w:rsidR="001E1737" w:rsidRPr="008C2396" w:rsidRDefault="00393C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DB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47F965D6" w14:textId="0C5C2E66" w:rsidR="001E1737" w:rsidRPr="008C2396" w:rsidRDefault="00393C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Generación de Tablas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5C4A679" w14:textId="1778DD35" w:rsidR="001E1737" w:rsidRPr="008C2396" w:rsidRDefault="00393C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Dev Roberto Hernandez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43340BB" w14:textId="24035815" w:rsidR="001E1737" w:rsidRPr="008C2396" w:rsidRDefault="00393C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09/03/2022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D47186E" w14:textId="5BB32537" w:rsidR="001E1737" w:rsidRPr="008C2396" w:rsidRDefault="00393C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11/03/2022</w:t>
            </w:r>
          </w:p>
        </w:tc>
        <w:tc>
          <w:tcPr>
            <w:tcW w:w="2405" w:type="dxa"/>
            <w:gridSpan w:val="2"/>
            <w:shd w:val="clear" w:color="auto" w:fill="FFFFFF"/>
            <w:vAlign w:val="center"/>
          </w:tcPr>
          <w:p w14:paraId="0B810D4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66FF5A9" w14:textId="77777777" w:rsidTr="003E72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E5ED698" w14:textId="02A79C15" w:rsidR="001E1737" w:rsidRPr="008C2396" w:rsidRDefault="00393C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483" w:type="dxa"/>
            <w:shd w:val="clear" w:color="auto" w:fill="FFFFFF"/>
            <w:vAlign w:val="center"/>
          </w:tcPr>
          <w:p w14:paraId="475B7756" w14:textId="11550E39" w:rsidR="001E1737" w:rsidRPr="008C2396" w:rsidRDefault="00393C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UI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1AFDEA4C" w14:textId="02A7C9A2" w:rsidR="001E1737" w:rsidRPr="008C2396" w:rsidRDefault="00393C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Interfaz Cliente Staff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A122719" w14:textId="4E74DAF6" w:rsidR="001E1737" w:rsidRPr="008C2396" w:rsidRDefault="00393C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Dev Roberto Hernandez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572BA7B" w14:textId="3B654473" w:rsidR="001E1737" w:rsidRPr="008C2396" w:rsidRDefault="00393C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14/03/2022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D68D6B3" w14:textId="727C482B" w:rsidR="001E1737" w:rsidRPr="008C2396" w:rsidRDefault="003E725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18/03/2022</w:t>
            </w:r>
          </w:p>
        </w:tc>
        <w:tc>
          <w:tcPr>
            <w:tcW w:w="2405" w:type="dxa"/>
            <w:gridSpan w:val="2"/>
            <w:shd w:val="clear" w:color="auto" w:fill="FFFFFF"/>
            <w:vAlign w:val="center"/>
          </w:tcPr>
          <w:p w14:paraId="1A017EF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50002F6" w14:textId="77777777" w:rsidTr="003E72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03035E0" w14:textId="68A2DE87" w:rsidR="001E1737" w:rsidRPr="008C2396" w:rsidRDefault="003E725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483" w:type="dxa"/>
            <w:shd w:val="clear" w:color="auto" w:fill="FFFFFF"/>
            <w:vAlign w:val="center"/>
          </w:tcPr>
          <w:p w14:paraId="648FB847" w14:textId="41E02A06" w:rsidR="001E1737" w:rsidRPr="008C2396" w:rsidRDefault="003E725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Revision</w:t>
            </w:r>
            <w:proofErr w:type="spellEnd"/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789D56D4" w14:textId="5895BDAE" w:rsidR="001E1737" w:rsidRPr="008C2396" w:rsidRDefault="003E725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Vobo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Abogabot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718F774" w14:textId="349B9F7A" w:rsidR="001E1737" w:rsidRPr="008C2396" w:rsidRDefault="003E725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Abogabot</w:t>
            </w:r>
            <w:proofErr w:type="spellEnd"/>
          </w:p>
        </w:tc>
        <w:tc>
          <w:tcPr>
            <w:tcW w:w="1318" w:type="dxa"/>
            <w:shd w:val="clear" w:color="auto" w:fill="FFFFFF"/>
            <w:vAlign w:val="center"/>
          </w:tcPr>
          <w:p w14:paraId="23DA0179" w14:textId="1DD27E23" w:rsidR="001E1737" w:rsidRPr="008C2396" w:rsidRDefault="003E725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21/03/2022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D773ABF" w14:textId="34B8DE4D" w:rsidR="001E1737" w:rsidRPr="008C2396" w:rsidRDefault="003E725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22/03/2022</w:t>
            </w:r>
          </w:p>
        </w:tc>
        <w:tc>
          <w:tcPr>
            <w:tcW w:w="2405" w:type="dxa"/>
            <w:gridSpan w:val="2"/>
            <w:shd w:val="clear" w:color="auto" w:fill="FFFFFF"/>
            <w:vAlign w:val="center"/>
          </w:tcPr>
          <w:p w14:paraId="6215AFA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D3B251F" w14:textId="77777777" w:rsidTr="003E72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C7E9626" w14:textId="3334F44F" w:rsidR="001E1737" w:rsidRPr="008C2396" w:rsidRDefault="003E725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483" w:type="dxa"/>
            <w:shd w:val="clear" w:color="auto" w:fill="FFFFFF"/>
            <w:vAlign w:val="center"/>
          </w:tcPr>
          <w:p w14:paraId="3F52F02B" w14:textId="5BF4F1EB" w:rsidR="001E1737" w:rsidRPr="008C2396" w:rsidRDefault="003E725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Ajuste de Errores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6BD47C95" w14:textId="326137A3" w:rsidR="001E1737" w:rsidRPr="008C2396" w:rsidRDefault="003E725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Actualizaciones requeridas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1BC4D99" w14:textId="4F6CCBB1" w:rsidR="001E1737" w:rsidRPr="008C2396" w:rsidRDefault="003E725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Dev Roberto Hernandez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FF9CEF5" w14:textId="47178744" w:rsidR="001E1737" w:rsidRPr="008C2396" w:rsidRDefault="003E725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23/03/2022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6D8567D1" w14:textId="4F439F65" w:rsidR="001E1737" w:rsidRPr="008C2396" w:rsidRDefault="003E725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24/03/2022</w:t>
            </w:r>
          </w:p>
        </w:tc>
        <w:tc>
          <w:tcPr>
            <w:tcW w:w="2405" w:type="dxa"/>
            <w:gridSpan w:val="2"/>
            <w:shd w:val="clear" w:color="auto" w:fill="FFFFFF"/>
            <w:vAlign w:val="center"/>
          </w:tcPr>
          <w:p w14:paraId="31EC9C7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3E725C" w:rsidRPr="008C2396" w14:paraId="6BB61A8F" w14:textId="77777777" w:rsidTr="003E72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10BF053" w14:textId="7046B2F1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</w:p>
        </w:tc>
        <w:tc>
          <w:tcPr>
            <w:tcW w:w="1483" w:type="dxa"/>
            <w:shd w:val="clear" w:color="auto" w:fill="FFFFFF"/>
            <w:vAlign w:val="center"/>
          </w:tcPr>
          <w:p w14:paraId="020F86BC" w14:textId="3F5BE65E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Go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Live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28B080F6" w14:textId="58E2397C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Deploy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Abogabot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6502CB9" w14:textId="3B74077E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Dev Roberto Hernandez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CD06709" w14:textId="0BECE3A8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24/03/2022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20D9618" w14:textId="47F52D7C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24/03/2022</w:t>
            </w:r>
          </w:p>
        </w:tc>
        <w:tc>
          <w:tcPr>
            <w:tcW w:w="2405" w:type="dxa"/>
            <w:gridSpan w:val="2"/>
            <w:shd w:val="clear" w:color="auto" w:fill="FFFFFF"/>
            <w:vAlign w:val="center"/>
          </w:tcPr>
          <w:p w14:paraId="5E43D7AE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3E725C" w:rsidRPr="008C2396" w14:paraId="348592CC" w14:textId="77777777" w:rsidTr="003E72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425C374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483" w:type="dxa"/>
            <w:shd w:val="clear" w:color="auto" w:fill="FFFFFF"/>
            <w:vAlign w:val="center"/>
          </w:tcPr>
          <w:p w14:paraId="77C81B5E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52CEEA5F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70216DA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563388F4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1219D7BA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405" w:type="dxa"/>
            <w:gridSpan w:val="2"/>
            <w:shd w:val="clear" w:color="auto" w:fill="FFFFFF"/>
            <w:vAlign w:val="center"/>
          </w:tcPr>
          <w:p w14:paraId="0475C14E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3E725C" w:rsidRPr="008C2396" w14:paraId="46A48A7F" w14:textId="77777777" w:rsidTr="003E725C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35D5E33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483" w:type="dxa"/>
            <w:shd w:val="clear" w:color="auto" w:fill="FFFFFF"/>
            <w:vAlign w:val="center"/>
          </w:tcPr>
          <w:p w14:paraId="2FF385F2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2C667054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0F01111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44CBAF1D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318" w:type="dxa"/>
            <w:shd w:val="clear" w:color="auto" w:fill="FFFFFF"/>
            <w:vAlign w:val="center"/>
          </w:tcPr>
          <w:p w14:paraId="5509C1C7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405" w:type="dxa"/>
            <w:gridSpan w:val="2"/>
            <w:shd w:val="clear" w:color="auto" w:fill="FFFFFF"/>
            <w:vAlign w:val="center"/>
          </w:tcPr>
          <w:p w14:paraId="725BCBC0" w14:textId="77777777" w:rsidR="003E725C" w:rsidRPr="008C2396" w:rsidRDefault="003E725C" w:rsidP="003E725C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3E725C" w:rsidRPr="008C2396" w14:paraId="1992903C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1620CD2" w14:textId="77777777" w:rsidR="003E725C" w:rsidRPr="008C2396" w:rsidRDefault="003E725C" w:rsidP="003E725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3E725C" w:rsidRPr="008C2396" w14:paraId="1D14126A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26B40D43" w14:textId="40E2CA92" w:rsidR="003E725C" w:rsidRPr="008C2396" w:rsidRDefault="003E725C" w:rsidP="003E725C">
            <w:pPr>
              <w:rPr>
                <w:rFonts w:ascii="Arial" w:hAnsi="Arial" w:cs="Arial"/>
                <w:noProof/>
              </w:rPr>
            </w:pPr>
            <w:r w:rsidRPr="003313D8">
              <w:rPr>
                <w:rFonts w:ascii="Arial" w:hAnsi="Arial" w:cs="Arial"/>
                <w:noProof/>
              </w:rPr>
              <w:drawing>
                <wp:inline distT="0" distB="0" distL="0" distR="0" wp14:anchorId="34D24407" wp14:editId="4D18863E">
                  <wp:extent cx="5610225" cy="194310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D9768" w14:textId="77777777" w:rsidR="003E725C" w:rsidRPr="008C2396" w:rsidRDefault="003E725C" w:rsidP="003E725C">
            <w:pPr>
              <w:rPr>
                <w:rFonts w:ascii="Arial" w:hAnsi="Arial" w:cs="Arial"/>
                <w:noProof/>
              </w:rPr>
            </w:pPr>
          </w:p>
          <w:p w14:paraId="5B566957" w14:textId="77777777" w:rsidR="003E725C" w:rsidRPr="008C2396" w:rsidRDefault="003E725C" w:rsidP="003E725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6131DE3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466E5BD7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lastRenderedPageBreak/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12C620CC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55E4F5D8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7B843F70" w14:textId="77777777" w:rsidTr="0031230D">
        <w:tc>
          <w:tcPr>
            <w:tcW w:w="4112" w:type="dxa"/>
            <w:shd w:val="clear" w:color="auto" w:fill="A6A6A6"/>
          </w:tcPr>
          <w:p w14:paraId="4BB8411A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6A64FEB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6554E387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4A9A74F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217019CB" w14:textId="77777777" w:rsidTr="0031230D">
        <w:tc>
          <w:tcPr>
            <w:tcW w:w="4112" w:type="dxa"/>
            <w:shd w:val="clear" w:color="auto" w:fill="auto"/>
          </w:tcPr>
          <w:p w14:paraId="1B829F4E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D26314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D3E392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7227F08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B0FD93E" w14:textId="77777777" w:rsidTr="0031230D">
        <w:tc>
          <w:tcPr>
            <w:tcW w:w="4112" w:type="dxa"/>
            <w:shd w:val="clear" w:color="auto" w:fill="auto"/>
          </w:tcPr>
          <w:p w14:paraId="649A49F3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E13DAE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AC096E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96AA384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59C4E74" w14:textId="77777777" w:rsidTr="0031230D">
        <w:tc>
          <w:tcPr>
            <w:tcW w:w="4112" w:type="dxa"/>
            <w:shd w:val="clear" w:color="auto" w:fill="auto"/>
          </w:tcPr>
          <w:p w14:paraId="3A0DF4A5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46F1E9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5F5F0C7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72305A4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0B1F75B" w14:textId="77777777" w:rsidTr="0031230D">
        <w:tc>
          <w:tcPr>
            <w:tcW w:w="4112" w:type="dxa"/>
            <w:shd w:val="clear" w:color="auto" w:fill="auto"/>
          </w:tcPr>
          <w:p w14:paraId="287A84F2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F4AF25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94080F8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AA0AA4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1C3AC93" w14:textId="77777777" w:rsidTr="0031230D">
        <w:tc>
          <w:tcPr>
            <w:tcW w:w="4112" w:type="dxa"/>
            <w:shd w:val="clear" w:color="auto" w:fill="auto"/>
          </w:tcPr>
          <w:p w14:paraId="066B3E6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B4658F9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4D03AF3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37244B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2BDAD58" w14:textId="77777777" w:rsidTr="0031230D">
        <w:tc>
          <w:tcPr>
            <w:tcW w:w="4112" w:type="dxa"/>
            <w:shd w:val="clear" w:color="auto" w:fill="auto"/>
          </w:tcPr>
          <w:p w14:paraId="0AC059C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041AB26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24F8195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F2B147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1AFC9C8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FDCDC11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6F34CE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DABDE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8B4C572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07A7E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2C0AAE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4680D1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6CA402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80B34F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0FBAEB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269704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206160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E89205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DAB13E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72784B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21C689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6E4E3D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6055C1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6A9AB0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613F86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72C4ED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9DA8C3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042E81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1CE6B5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6F97A52" w14:textId="77777777" w:rsidR="00D234A2" w:rsidRPr="008C2396" w:rsidRDefault="00740EE6" w:rsidP="00F86C39">
      <w:pPr>
        <w:pStyle w:val="Heading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6BD663B8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1ABC7212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68BA4F2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A70E97D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7A3DC76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E7B76D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18AF09E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0A7D6D5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F1854F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380AD1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37F5B8D7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8D8E44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3BAFFD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0A4D1EE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8C0F2D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D31CB32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3FF7C82E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BA62575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106254D4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FC75BE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3E1DD342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93E6E1C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B12E791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6F4A4C6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36BF2EE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75D0616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3B523BE6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F76C3C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6A42B403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C00D2CD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6A3B1AD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30E42452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5040AB0D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CD0C5CA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66D9CD2C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5BEEF54D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7945742B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788696B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5E510FD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1CFB82AD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CA10CEA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979577B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1F1DE7CC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95235FB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41EDB2DA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6F338C6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4BD5ED21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8F6E5B9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2D7E922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017B205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7815162C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C008434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ADCA03A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43C9F60E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7D0E3C3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3BEA388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3945D43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4DCAD0C5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78B7F1F3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2176EA8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5F15DD0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7A8CF87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722E3526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71B9DB1A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1B3979D5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57FCE065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24ECF59D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0703A385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1A4CF34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AADC5F9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790B142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02C27DF9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1974A3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40648E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028104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C0624E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EE9952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A677AF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EE4665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B35F81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07B228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182989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20ACA1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2F68EB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7CD161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1D41DA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A11A57E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A23A0A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3D8214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5819A8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812F36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206A724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6446FE25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290CB2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7CD63D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D7CFBE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ED9FA2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B5FA86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FCB59C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73FADD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0FBD6D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86D942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ED96FC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6A26723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F5B5985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E8618D0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972A0B4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D8BFB9F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E40E1A0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A1C68F3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EF32A76" w14:textId="77777777" w:rsidR="00CC51D2" w:rsidRDefault="00620BBA" w:rsidP="00CC51D2">
      <w:pPr>
        <w:pStyle w:val="Heading1"/>
        <w:rPr>
          <w:rFonts w:cs="Arial"/>
        </w:rPr>
      </w:pPr>
      <w:bookmarkStart w:id="15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31B0D832" w14:textId="77777777" w:rsidR="00517D47" w:rsidRPr="00517D47" w:rsidRDefault="00517D47" w:rsidP="00517D47">
      <w:pPr>
        <w:rPr>
          <w:lang w:val="es-ES_tradnl" w:eastAsia="en-US"/>
        </w:rPr>
      </w:pPr>
    </w:p>
    <w:p w14:paraId="6862BC25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2ED8CA4F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4169FFB9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4DD5FDA2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25700DE3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56D195BB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5E818BD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A843F6A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2389796C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ADF8CA1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5D22D32E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C0C6B9F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6C1DBFC7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C03E2B9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2A9D8FE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C5316C6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4FDC4F2D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9A69949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075375D7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7DC775F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280BDFB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1D65F1E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7FF5897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A920C7A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7CC3A41C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9A7C90B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04D855A2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A59E8E3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6483FC7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3D6DDA1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87BB8CF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6C4E1A6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A550FDB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15757799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B58A796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321CCD4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22BBC8B8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90FFD4F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1EE19BC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679EF63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21C0143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0211F71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023169D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0D40D25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420920C1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733A5D8F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12421CD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40B5515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B68266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7EC152CE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06FEF9C9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35BC30A8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5992B147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6BA7E827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23820792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4E6938FD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44D590A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FA3625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A007E1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FF32EE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F5BEE6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817ED4C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01B291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D0429B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3C0A9C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13DBA1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57D4F4DE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8F7759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86815A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C1366D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F5CD7F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245549D1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FC2CB0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EF3B85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6F3B18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DEF672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6FD9A0F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7A0C280F" w14:textId="77777777" w:rsidR="00084D2E" w:rsidRPr="00517D47" w:rsidRDefault="00D02EFD" w:rsidP="00517D4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75602" w14:textId="77777777" w:rsidR="00AF5132" w:rsidRDefault="00AF5132" w:rsidP="00DE32EB">
      <w:pPr>
        <w:pStyle w:val="NormalIndent"/>
      </w:pPr>
      <w:r>
        <w:separator/>
      </w:r>
    </w:p>
  </w:endnote>
  <w:endnote w:type="continuationSeparator" w:id="0">
    <w:p w14:paraId="0781112A" w14:textId="77777777" w:rsidR="00AF5132" w:rsidRDefault="00AF5132" w:rsidP="00DE32EB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9755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186C07AE" w14:textId="77777777" w:rsidTr="00C67CD3">
      <w:trPr>
        <w:trHeight w:val="237"/>
      </w:trPr>
      <w:tc>
        <w:tcPr>
          <w:tcW w:w="1728" w:type="dxa"/>
          <w:vAlign w:val="center"/>
        </w:tcPr>
        <w:p w14:paraId="65EA7ED4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70107AE2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43471135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63E218F9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036F677F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73E4FE3E" w14:textId="77777777" w:rsidR="00E83F00" w:rsidRDefault="00E83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DBAB" w14:textId="77777777" w:rsidR="00AF5132" w:rsidRDefault="00AF5132" w:rsidP="00DE32EB">
      <w:pPr>
        <w:pStyle w:val="NormalIndent"/>
      </w:pPr>
      <w:r>
        <w:separator/>
      </w:r>
    </w:p>
  </w:footnote>
  <w:footnote w:type="continuationSeparator" w:id="0">
    <w:p w14:paraId="4C6A4428" w14:textId="77777777" w:rsidR="00AF5132" w:rsidRDefault="00AF5132" w:rsidP="00DE32EB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3F92F196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227DDC40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517755E5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6A271971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7907E96D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2548C0AB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34ACC0E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782F047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10EDBFDA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31427AD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7430398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0CCF41C7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BE5DBAD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C292849" w14:textId="77777777" w:rsidR="00DD1328" w:rsidRPr="005F2B70" w:rsidRDefault="005F2B70" w:rsidP="00DD1328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1FB20FC" w14:textId="77777777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A2D1A52" w14:textId="6A3443C5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8D4C42">
            <w:rPr>
              <w:rFonts w:ascii="Arial" w:hAnsi="Arial" w:cs="Arial"/>
              <w:b/>
              <w:sz w:val="16"/>
              <w:szCs w:val="16"/>
            </w:rPr>
            <w:t>06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8D4C42">
            <w:rPr>
              <w:rFonts w:ascii="Arial" w:hAnsi="Arial" w:cs="Arial"/>
              <w:b/>
              <w:sz w:val="16"/>
              <w:szCs w:val="16"/>
            </w:rPr>
            <w:t>03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8D4C42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6F578D29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61B27B8" w14:textId="77777777" w:rsidR="00572249" w:rsidRDefault="00572249" w:rsidP="00924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6126C9B"/>
    <w:multiLevelType w:val="hybridMultilevel"/>
    <w:tmpl w:val="9488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9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BC47D2D"/>
    <w:multiLevelType w:val="hybridMultilevel"/>
    <w:tmpl w:val="141C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39"/>
  </w:num>
  <w:num w:numId="5">
    <w:abstractNumId w:val="36"/>
  </w:num>
  <w:num w:numId="6">
    <w:abstractNumId w:val="42"/>
  </w:num>
  <w:num w:numId="7">
    <w:abstractNumId w:val="18"/>
  </w:num>
  <w:num w:numId="8">
    <w:abstractNumId w:val="24"/>
  </w:num>
  <w:num w:numId="9">
    <w:abstractNumId w:val="23"/>
  </w:num>
  <w:num w:numId="10">
    <w:abstractNumId w:val="33"/>
  </w:num>
  <w:num w:numId="11">
    <w:abstractNumId w:val="11"/>
  </w:num>
  <w:num w:numId="12">
    <w:abstractNumId w:val="19"/>
  </w:num>
  <w:num w:numId="13">
    <w:abstractNumId w:val="29"/>
  </w:num>
  <w:num w:numId="14">
    <w:abstractNumId w:val="12"/>
  </w:num>
  <w:num w:numId="15">
    <w:abstractNumId w:val="13"/>
  </w:num>
  <w:num w:numId="16">
    <w:abstractNumId w:val="26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2"/>
  </w:num>
  <w:num w:numId="23">
    <w:abstractNumId w:val="31"/>
  </w:num>
  <w:num w:numId="24">
    <w:abstractNumId w:val="16"/>
  </w:num>
  <w:num w:numId="25">
    <w:abstractNumId w:val="30"/>
  </w:num>
  <w:num w:numId="26">
    <w:abstractNumId w:val="20"/>
  </w:num>
  <w:num w:numId="27">
    <w:abstractNumId w:val="28"/>
  </w:num>
  <w:num w:numId="28">
    <w:abstractNumId w:val="40"/>
  </w:num>
  <w:num w:numId="29">
    <w:abstractNumId w:val="15"/>
  </w:num>
  <w:num w:numId="30">
    <w:abstractNumId w:val="21"/>
  </w:num>
  <w:num w:numId="31">
    <w:abstractNumId w:val="35"/>
  </w:num>
  <w:num w:numId="32">
    <w:abstractNumId w:val="27"/>
  </w:num>
  <w:num w:numId="33">
    <w:abstractNumId w:val="17"/>
  </w:num>
  <w:num w:numId="34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3D8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40A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3CB5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E725C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4E94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4C42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098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87B02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7B5DD944"/>
  <w15:chartTrackingRefBased/>
  <w15:docId w15:val="{3B9E4EA9-CFE7-4A60-B5FE-0A902346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Heading2Char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Heading5Char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F51D48"/>
    <w:rPr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HeaderChar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customStyle="1" w:styleId="SubtitleChar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Heading2"/>
    <w:uiPriority w:val="99"/>
    <w:rsid w:val="004327A4"/>
  </w:style>
  <w:style w:type="paragraph" w:customStyle="1" w:styleId="TitPntlla5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Heading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Heading3Char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16</TotalTime>
  <Pages>9</Pages>
  <Words>1174</Words>
  <Characters>7699</Characters>
  <Application>Microsoft Office Word</Application>
  <DocSecurity>0</DocSecurity>
  <Lines>64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DERS -GOBTBOG0045- 3.0</vt:lpstr>
      <vt:lpstr>DERS -GOBTBOG0045- 3.0</vt:lpstr>
    </vt:vector>
  </TitlesOfParts>
  <Company/>
  <LinksUpToDate>false</LinksUpToDate>
  <CharactersWithSpaces>8856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Roberto Hernandez</cp:lastModifiedBy>
  <cp:revision>4</cp:revision>
  <cp:lastPrinted>2011-07-14T14:23:00Z</cp:lastPrinted>
  <dcterms:created xsi:type="dcterms:W3CDTF">2022-03-06T21:47:00Z</dcterms:created>
  <dcterms:modified xsi:type="dcterms:W3CDTF">2022-03-06T21:50:00Z</dcterms:modified>
</cp:coreProperties>
</file>